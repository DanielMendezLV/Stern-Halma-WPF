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32" w:rsidRDefault="00D75E32" w:rsidP="00D75E32">
      <w:pPr>
        <w:pStyle w:val="Puesto"/>
        <w:rPr>
          <w:rFonts w:ascii="Corbel" w:hAnsi="Corbel"/>
          <w:noProof/>
          <w:color w:val="099BDD"/>
          <w:sz w:val="44"/>
          <w:lang w:val="es-ES"/>
        </w:rPr>
      </w:pPr>
      <w:r>
        <w:rPr>
          <w:rFonts w:ascii="Corbel" w:hAnsi="Corbel"/>
          <w:noProof/>
          <w:color w:val="099BDD"/>
          <w:sz w:val="44"/>
          <w:lang w:val="es-ES"/>
        </w:rPr>
        <w:t>Catedratico: Angel Chanquin</w:t>
      </w:r>
    </w:p>
    <w:p w:rsidR="00D75E32" w:rsidRPr="00D75E32" w:rsidRDefault="00D75E32" w:rsidP="00D75E32">
      <w:pPr>
        <w:pStyle w:val="Puesto"/>
        <w:rPr>
          <w:rFonts w:ascii="Corbel" w:hAnsi="Corbel"/>
          <w:noProof/>
          <w:color w:val="099BDD"/>
          <w:sz w:val="44"/>
          <w:lang w:val="es-ES"/>
        </w:rPr>
      </w:pPr>
      <w:r>
        <w:rPr>
          <w:rFonts w:ascii="Corbel" w:hAnsi="Corbel"/>
          <w:noProof/>
          <w:color w:val="099BDD"/>
          <w:sz w:val="44"/>
          <w:lang w:val="es-ES"/>
        </w:rPr>
        <w:t>in5bm</w:t>
      </w:r>
    </w:p>
    <w:p w:rsidR="00D75E32" w:rsidRDefault="00D75E32" w:rsidP="00D75E32">
      <w:pPr>
        <w:pStyle w:val="Sinespaciado"/>
        <w:rPr>
          <w:lang w:val="es-ES"/>
        </w:rPr>
      </w:pPr>
    </w:p>
    <w:p w:rsidR="00D75E32" w:rsidRDefault="00D75E32" w:rsidP="00D75E32">
      <w:pPr>
        <w:pStyle w:val="Ttulo1"/>
        <w:rPr>
          <w:lang w:val="es-ES"/>
        </w:rPr>
      </w:pPr>
    </w:p>
    <w:p w:rsidR="00D75E32" w:rsidRDefault="00D75E32">
      <w:pPr>
        <w:pStyle w:val="Puesto"/>
        <w:rPr>
          <w:rFonts w:ascii="Corbel" w:hAnsi="Corbel"/>
          <w:noProof/>
          <w:color w:val="099BDD"/>
          <w:lang w:val="es-ES"/>
        </w:rPr>
      </w:pPr>
    </w:p>
    <w:p w:rsidR="00D75E32" w:rsidRDefault="00D75E32">
      <w:pPr>
        <w:pStyle w:val="Puesto"/>
        <w:rPr>
          <w:rFonts w:ascii="Corbel" w:hAnsi="Corbel"/>
          <w:noProof/>
          <w:color w:val="099BDD"/>
          <w:lang w:val="es-ES"/>
        </w:rPr>
      </w:pPr>
    </w:p>
    <w:p w:rsidR="00D75E32" w:rsidRDefault="00D75E32">
      <w:pPr>
        <w:pStyle w:val="Puesto"/>
        <w:rPr>
          <w:rFonts w:ascii="Corbel" w:hAnsi="Corbel"/>
          <w:noProof/>
          <w:color w:val="099BDD"/>
          <w:lang w:val="es-ES"/>
        </w:rPr>
      </w:pPr>
      <w:r>
        <w:rPr>
          <w:rFonts w:ascii="Corbel" w:hAnsi="Corbel"/>
          <w:noProof/>
          <w:color w:val="099BDD"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414655</wp:posOffset>
                </wp:positionV>
                <wp:extent cx="4857750" cy="1114425"/>
                <wp:effectExtent l="0" t="0" r="19050" b="28575"/>
                <wp:wrapNone/>
                <wp:docPr id="7" name="Flecha dobla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1144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A27B3" id="Flecha doblada 7" o:spid="_x0000_s1026" style="position:absolute;margin-left:20.25pt;margin-top:32.65pt;width:382.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0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" path="m,1114425l,626864c,357591,218288,139303,487561,139303r4091583,l4579144,r278606,278606l4579144,557213r,-139304l487561,417909v-115403,,-208955,93552,-208955,208955l278606,1114425,,1114425xe" fillcolor="#828288 [3208]" strokecolor="#404043 [1608]" strokeweight="1pt">
                <v:path arrowok="t" o:connecttype="custom" o:connectlocs="0,1114425;0,626864;487561,139303;4579144,139303;4579144,0;4857750,278606;4579144,557213;4579144,417909;487561,417909;278606,626864;278606,1114425;0,1114425" o:connectangles="0,0,0,0,0,0,0,0,0,0,0,0"/>
              </v:shape>
            </w:pict>
          </mc:Fallback>
        </mc:AlternateContent>
      </w:r>
    </w:p>
    <w:p w:rsidR="00D75E32" w:rsidRDefault="00D75E32">
      <w:pPr>
        <w:pStyle w:val="Puesto"/>
        <w:rPr>
          <w:rFonts w:ascii="Corbel" w:hAnsi="Corbel"/>
          <w:noProof/>
          <w:color w:val="099BDD"/>
          <w:lang w:val="es-ES"/>
        </w:rPr>
      </w:pPr>
    </w:p>
    <w:p w:rsidR="00D75E32" w:rsidRDefault="00D75E32">
      <w:pPr>
        <w:pStyle w:val="Puesto"/>
        <w:rPr>
          <w:rFonts w:ascii="Corbel" w:hAnsi="Corbel"/>
          <w:noProof/>
          <w:color w:val="099BDD"/>
          <w:lang w:val="es-ES"/>
        </w:rPr>
      </w:pPr>
    </w:p>
    <w:p w:rsidR="00D75E32" w:rsidRDefault="00D75E32">
      <w:pPr>
        <w:pStyle w:val="Puesto"/>
        <w:rPr>
          <w:rFonts w:ascii="Corbel" w:hAnsi="Corbel"/>
          <w:noProof/>
          <w:color w:val="099BDD"/>
          <w:lang w:val="es-ES"/>
        </w:rPr>
      </w:pPr>
    </w:p>
    <w:p w:rsidR="00D75E32" w:rsidRDefault="00D75E32">
      <w:pPr>
        <w:pStyle w:val="Puesto"/>
        <w:rPr>
          <w:rFonts w:ascii="Corbel" w:hAnsi="Corbel"/>
          <w:noProof/>
          <w:color w:val="099BDD"/>
          <w:lang w:val="es-ES"/>
        </w:rPr>
      </w:pPr>
      <w:r>
        <w:rPr>
          <w:rFonts w:ascii="Corbel" w:hAnsi="Corbel"/>
          <w:noProof/>
          <w:color w:val="099BDD"/>
          <w:lang w:val="es-ES"/>
        </w:rPr>
        <w:tab/>
      </w:r>
      <w:r>
        <w:rPr>
          <w:rFonts w:ascii="Corbel" w:hAnsi="Corbel"/>
          <w:noProof/>
          <w:color w:val="099BDD"/>
          <w:lang w:val="es-ES"/>
        </w:rPr>
        <w:tab/>
        <w:t>Diagrama de Costos</w:t>
      </w:r>
    </w:p>
    <w:p w:rsidR="00D75E32" w:rsidRDefault="00D75E32">
      <w:pPr>
        <w:pStyle w:val="Puesto"/>
        <w:rPr>
          <w:rFonts w:ascii="Corbel" w:hAnsi="Corbel"/>
          <w:noProof/>
          <w:color w:val="099BDD"/>
          <w:lang w:val="es-ES"/>
        </w:rPr>
      </w:pPr>
      <w:r>
        <w:rPr>
          <w:rFonts w:ascii="Corbel" w:hAnsi="Corbel"/>
          <w:noProof/>
          <w:color w:val="099BDD"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74AB7" wp14:editId="545A4C5C">
                <wp:simplePos x="0" y="0"/>
                <wp:positionH relativeFrom="margin">
                  <wp:posOffset>352425</wp:posOffset>
                </wp:positionH>
                <wp:positionV relativeFrom="paragraph">
                  <wp:posOffset>400050</wp:posOffset>
                </wp:positionV>
                <wp:extent cx="4857750" cy="1114425"/>
                <wp:effectExtent l="0" t="0" r="19050" b="28575"/>
                <wp:wrapNone/>
                <wp:docPr id="8" name="Flecha dobl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7750" cy="1114425"/>
                        </a:xfrm>
                        <a:prstGeom prst="ben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4D012" id="Flecha doblada 8" o:spid="_x0000_s1026" style="position:absolute;margin-left:27.75pt;margin-top:31.5pt;width:382.5pt;height:87.75pt;rotation:18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857750,111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" path="m,1114425l,626864c,357591,218288,139303,487561,139303r4091583,l4579144,r278606,278606l4579144,557213r,-139304l487561,417909v-115403,,-208955,93552,-208955,208955l278606,1114425,,1114425xe" fillcolor="#08cc78 [3206]" strokecolor="white [3201]" strokeweight="2pt">
                <v:path arrowok="t" o:connecttype="custom" o:connectlocs="0,1114425;0,626864;487561,139303;4579144,139303;4579144,0;4857750,278606;4579144,557213;4579144,417909;487561,417909;278606,626864;278606,1114425;0,1114425" o:connectangles="0,0,0,0,0,0,0,0,0,0,0,0"/>
                <w10:wrap anchorx="margin"/>
              </v:shape>
            </w:pict>
          </mc:Fallback>
        </mc:AlternateContent>
      </w:r>
    </w:p>
    <w:p w:rsidR="00D75E32" w:rsidRDefault="00D75E32" w:rsidP="00D75E32">
      <w:pPr>
        <w:pStyle w:val="Puesto"/>
        <w:jc w:val="center"/>
        <w:rPr>
          <w:rFonts w:ascii="Corbel" w:hAnsi="Corbel"/>
          <w:noProof/>
          <w:color w:val="099BDD"/>
          <w:lang w:val="es-ES"/>
        </w:rPr>
      </w:pPr>
      <w:bookmarkStart w:id="0" w:name="_GoBack"/>
      <w:bookmarkEnd w:id="0"/>
    </w:p>
    <w:p w:rsidR="00D75E32" w:rsidRDefault="00D75E32">
      <w:pPr>
        <w:pStyle w:val="Puesto"/>
        <w:rPr>
          <w:rFonts w:ascii="Corbel" w:hAnsi="Corbel"/>
          <w:noProof/>
          <w:color w:val="099BDD"/>
          <w:lang w:val="es-ES"/>
        </w:rPr>
      </w:pPr>
    </w:p>
    <w:p w:rsidR="00D75E32" w:rsidRDefault="00D75E32">
      <w:pPr>
        <w:pStyle w:val="Puesto"/>
        <w:rPr>
          <w:rFonts w:ascii="Corbel" w:hAnsi="Corbel"/>
          <w:noProof/>
          <w:color w:val="099BDD"/>
          <w:lang w:val="es-ES"/>
        </w:rPr>
      </w:pPr>
    </w:p>
    <w:p w:rsidR="00D75E32" w:rsidRPr="00D75E32" w:rsidRDefault="00D75E32" w:rsidP="00D75E32">
      <w:pPr>
        <w:rPr>
          <w:lang w:val="es-ES"/>
        </w:rPr>
      </w:pPr>
    </w:p>
    <w:p w:rsidR="00D75E32" w:rsidRPr="00D75E32" w:rsidRDefault="00D75E32" w:rsidP="00D75E32">
      <w:pPr>
        <w:pStyle w:val="Puesto"/>
        <w:rPr>
          <w:rFonts w:ascii="Corbel" w:hAnsi="Corbel"/>
          <w:noProof/>
          <w:color w:val="099BDD"/>
          <w:sz w:val="44"/>
          <w:lang w:val="es-ES"/>
        </w:rPr>
      </w:pPr>
      <w:r w:rsidRPr="00D75E32">
        <w:rPr>
          <w:rFonts w:ascii="Corbel" w:hAnsi="Corbel"/>
          <w:noProof/>
          <w:color w:val="099BDD"/>
          <w:sz w:val="44"/>
          <w:lang w:val="es-ES"/>
        </w:rPr>
        <w:t>Daniel ALberto Mende</w:t>
      </w:r>
      <w:r>
        <w:rPr>
          <w:rFonts w:ascii="Corbel" w:hAnsi="Corbel"/>
          <w:noProof/>
          <w:color w:val="099BDD"/>
          <w:sz w:val="44"/>
          <w:lang w:val="es-ES"/>
        </w:rPr>
        <w:t>z</w:t>
      </w:r>
      <w:r w:rsidRPr="00D75E32">
        <w:rPr>
          <w:rFonts w:ascii="Corbel" w:hAnsi="Corbel"/>
          <w:noProof/>
          <w:color w:val="099BDD"/>
          <w:sz w:val="44"/>
          <w:lang w:val="es-ES"/>
        </w:rPr>
        <w:t xml:space="preserve"> Diaz</w:t>
      </w:r>
    </w:p>
    <w:p w:rsidR="00D75E32" w:rsidRPr="00D75E32" w:rsidRDefault="00D75E32" w:rsidP="00D75E32">
      <w:pPr>
        <w:pStyle w:val="Puesto"/>
        <w:rPr>
          <w:rFonts w:ascii="Corbel" w:hAnsi="Corbel"/>
          <w:noProof/>
          <w:color w:val="099BDD"/>
          <w:sz w:val="44"/>
          <w:lang w:val="es-ES"/>
        </w:rPr>
      </w:pPr>
      <w:r w:rsidRPr="00D75E32">
        <w:rPr>
          <w:rFonts w:ascii="Corbel" w:hAnsi="Corbel"/>
          <w:noProof/>
          <w:color w:val="099BDD"/>
          <w:sz w:val="44"/>
          <w:lang w:val="es-ES"/>
        </w:rPr>
        <w:t>pe5dm</w:t>
      </w:r>
      <w:r>
        <w:rPr>
          <w:rFonts w:ascii="Corbel" w:hAnsi="Corbel"/>
          <w:noProof/>
          <w:color w:val="099BDD"/>
          <w:sz w:val="44"/>
          <w:lang w:val="es-ES"/>
        </w:rPr>
        <w:t xml:space="preserve">    Carne:2013061</w:t>
      </w:r>
    </w:p>
    <w:p w:rsidR="00D75E32" w:rsidRDefault="00D75E32" w:rsidP="00D75E32">
      <w:pPr>
        <w:pStyle w:val="Sinespaciado"/>
        <w:rPr>
          <w:lang w:val="es-ES"/>
        </w:rPr>
      </w:pPr>
    </w:p>
    <w:p w:rsidR="00D75E32" w:rsidRDefault="00D75E32" w:rsidP="00D75E32">
      <w:pPr>
        <w:pStyle w:val="Ttulo1"/>
        <w:rPr>
          <w:lang w:val="es-ES"/>
        </w:rPr>
      </w:pPr>
    </w:p>
    <w:p w:rsidR="00D75E32" w:rsidRDefault="00D75E32" w:rsidP="00D75E32">
      <w:pPr>
        <w:rPr>
          <w:lang w:val="es-ES"/>
        </w:rPr>
      </w:pPr>
    </w:p>
    <w:p w:rsidR="00D75E32" w:rsidRPr="00D75E32" w:rsidRDefault="00D75E32" w:rsidP="00D75E32">
      <w:pPr>
        <w:pStyle w:val="Ttulo1"/>
        <w:rPr>
          <w:lang w:val="es-ES"/>
        </w:rPr>
      </w:pPr>
    </w:p>
    <w:p w:rsidR="00D529AB" w:rsidRPr="00C565CB" w:rsidRDefault="00D75E32" w:rsidP="00D75E32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99BDD"/>
          <w:lang w:val="es-ES"/>
        </w:rPr>
        <w:t>Diagrama de Costos</w:t>
      </w:r>
    </w:p>
    <w:p w:rsidR="00D75E32" w:rsidRDefault="00D75E32" w:rsidP="00D75E32">
      <w:pPr>
        <w:rPr>
          <w:noProof/>
          <w:lang w:val="es-ES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 wp14:anchorId="1DBA3230" wp14:editId="0B24136A">
            <wp:simplePos x="0" y="0"/>
            <wp:positionH relativeFrom="column">
              <wp:posOffset>-133350</wp:posOffset>
            </wp:positionH>
            <wp:positionV relativeFrom="paragraph">
              <wp:posOffset>4217035</wp:posOffset>
            </wp:positionV>
            <wp:extent cx="487680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516" y="21497"/>
                <wp:lineTo x="2151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GT" w:eastAsia="es-GT"/>
        </w:rPr>
        <w:drawing>
          <wp:inline distT="0" distB="0" distL="0" distR="0" wp14:anchorId="05592A06" wp14:editId="48ADE745">
            <wp:extent cx="4638675" cy="4038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32" w:rsidRDefault="00D75E32" w:rsidP="00D75E32">
      <w:pPr>
        <w:rPr>
          <w:noProof/>
          <w:lang w:val="es-ES"/>
        </w:rPr>
      </w:pPr>
    </w:p>
    <w:p w:rsidR="00D75E32" w:rsidRDefault="00D75E32" w:rsidP="00D75E32">
      <w:pPr>
        <w:rPr>
          <w:noProof/>
          <w:lang w:val="es-ES"/>
        </w:rPr>
      </w:pPr>
    </w:p>
    <w:p w:rsidR="00D75E32" w:rsidRPr="00C565CB" w:rsidRDefault="00D75E32" w:rsidP="00D75E32">
      <w:pPr>
        <w:rPr>
          <w:noProof/>
          <w:lang w:val="es-ES"/>
        </w:rPr>
      </w:pPr>
    </w:p>
    <w:p w:rsidR="00D529AB" w:rsidRDefault="00D529AB">
      <w:pPr>
        <w:rPr>
          <w:noProof/>
          <w:lang w:val="es-ES"/>
        </w:rPr>
      </w:pPr>
    </w:p>
    <w:p w:rsidR="00D75E32" w:rsidRDefault="00D75E32">
      <w:pPr>
        <w:rPr>
          <w:noProof/>
          <w:lang w:val="es-ES"/>
        </w:rPr>
      </w:pPr>
    </w:p>
    <w:p w:rsidR="00D75E32" w:rsidRDefault="00D75E32">
      <w:pPr>
        <w:rPr>
          <w:noProof/>
          <w:lang w:val="es-ES"/>
        </w:rPr>
      </w:pPr>
    </w:p>
    <w:p w:rsidR="00D75E32" w:rsidRDefault="00D75E32">
      <w:pPr>
        <w:rPr>
          <w:noProof/>
          <w:lang w:val="es-ES"/>
        </w:rPr>
      </w:pPr>
    </w:p>
    <w:p w:rsidR="00D75E32" w:rsidRDefault="00D75E32">
      <w:pPr>
        <w:rPr>
          <w:noProof/>
          <w:lang w:val="es-ES"/>
        </w:rPr>
      </w:pPr>
    </w:p>
    <w:p w:rsidR="00D75E32" w:rsidRDefault="00D75E32">
      <w:pPr>
        <w:rPr>
          <w:noProof/>
          <w:lang w:val="es-ES"/>
        </w:rPr>
      </w:pPr>
    </w:p>
    <w:p w:rsidR="00D75E32" w:rsidRDefault="00D75E32">
      <w:pPr>
        <w:rPr>
          <w:noProof/>
          <w:lang w:val="es-ES"/>
        </w:rPr>
      </w:pPr>
    </w:p>
    <w:p w:rsidR="00D75E32" w:rsidRDefault="00D75E32" w:rsidP="00D75E32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99BDD"/>
          <w:lang w:val="es-ES"/>
        </w:rPr>
        <w:lastRenderedPageBreak/>
        <w:t>Calculo de Costos</w:t>
      </w:r>
    </w:p>
    <w:p w:rsidR="00D75E32" w:rsidRDefault="00D75E32" w:rsidP="00D75E32">
      <w:pPr>
        <w:pStyle w:val="Ttulo1"/>
        <w:rPr>
          <w:noProof/>
          <w:lang w:val="es-ES"/>
        </w:rPr>
      </w:pPr>
    </w:p>
    <w:p w:rsidR="00D75E32" w:rsidRDefault="00D75E32" w:rsidP="00D75E32">
      <w:pPr>
        <w:rPr>
          <w:lang w:val="es-ES"/>
        </w:rPr>
      </w:pPr>
    </w:p>
    <w:p w:rsidR="00D75E32" w:rsidRPr="00D75E32" w:rsidRDefault="00D75E32" w:rsidP="00D75E32">
      <w:pPr>
        <w:rPr>
          <w:lang w:val="es-ES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59264" behindDoc="1" locked="0" layoutInCell="1" allowOverlap="1" wp14:anchorId="41383DA6" wp14:editId="25A1ECD0">
            <wp:simplePos x="0" y="0"/>
            <wp:positionH relativeFrom="column">
              <wp:posOffset>4410075</wp:posOffset>
            </wp:positionH>
            <wp:positionV relativeFrom="paragraph">
              <wp:posOffset>283210</wp:posOffset>
            </wp:positionV>
            <wp:extent cx="20288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99" y="21308"/>
                <wp:lineTo x="2149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GT" w:eastAsia="es-GT"/>
        </w:rPr>
        <w:drawing>
          <wp:anchor distT="0" distB="0" distL="114300" distR="114300" simplePos="0" relativeHeight="251660288" behindDoc="0" locked="0" layoutInCell="1" allowOverlap="1" wp14:anchorId="5006A36E" wp14:editId="29B891D2">
            <wp:simplePos x="0" y="0"/>
            <wp:positionH relativeFrom="column">
              <wp:posOffset>-333375</wp:posOffset>
            </wp:positionH>
            <wp:positionV relativeFrom="paragraph">
              <wp:posOffset>273685</wp:posOffset>
            </wp:positionV>
            <wp:extent cx="4743450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513" y="21455"/>
                <wp:lineTo x="2151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5E32" w:rsidRPr="00D75E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817" w:rsidRDefault="00782817">
      <w:pPr>
        <w:spacing w:after="0" w:line="240" w:lineRule="auto"/>
      </w:pPr>
      <w:r>
        <w:separator/>
      </w:r>
    </w:p>
  </w:endnote>
  <w:endnote w:type="continuationSeparator" w:id="0">
    <w:p w:rsidR="00782817" w:rsidRDefault="0078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817" w:rsidRDefault="00782817">
      <w:pPr>
        <w:spacing w:after="0" w:line="240" w:lineRule="auto"/>
      </w:pPr>
      <w:r>
        <w:separator/>
      </w:r>
    </w:p>
  </w:footnote>
  <w:footnote w:type="continuationSeparator" w:id="0">
    <w:p w:rsidR="00782817" w:rsidRDefault="0078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32"/>
    <w:rsid w:val="00782817"/>
    <w:rsid w:val="00C565CB"/>
    <w:rsid w:val="00D529AB"/>
    <w:rsid w:val="00D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52A6CE-D2AE-4B6E-8C33-2A25BAC2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424BD2-4AB2-4BB4-9192-D013F471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10</TotalTime>
  <Pages>3</Pages>
  <Words>27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Mendez</dc:creator>
  <cp:keywords/>
  <cp:lastModifiedBy>Daniel Mendez</cp:lastModifiedBy>
  <cp:revision>1</cp:revision>
  <dcterms:created xsi:type="dcterms:W3CDTF">2014-08-20T05:48:00Z</dcterms:created>
  <dcterms:modified xsi:type="dcterms:W3CDTF">2014-08-20T05:58:00Z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